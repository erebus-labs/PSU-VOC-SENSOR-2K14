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Pr="003E704D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9726A9" w:rsidRPr="003E704D" w:rsidRDefault="009726A9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0E637B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Contact List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0E637B">
        <w:t>0</w:t>
      </w:r>
    </w:p>
    <w:p w:rsidR="00BF097E" w:rsidRPr="00C65622" w:rsidRDefault="00E157F8">
      <w:pPr>
        <w:pStyle w:val="StyleSubtitleCover2TopNoborder"/>
      </w:pPr>
      <w:r>
        <w:rPr>
          <w:i/>
        </w:rPr>
        <w:t>2/1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9275" w:type="dxa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0E637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C235AE" w:rsidRPr="00BB7D49" w:rsidTr="000E637B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0E637B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</w:t>
            </w:r>
            <w:r w:rsidR="00C235AE"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E637B" w:rsidP="000E637B">
      <w:r>
        <w:t>Note: Changing version numbers is not necessary when adding contacts to this list. A new version number is only needed for document structure and format changes.</w:t>
      </w: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CC519A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CC519A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CC519A"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CC519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C519A" w:rsidRPr="00906898">
        <w:rPr>
          <w:noProof/>
        </w:rPr>
        <w:t>Introduction</w:t>
      </w:r>
      <w:r w:rsidR="00CC519A">
        <w:rPr>
          <w:noProof/>
        </w:rPr>
        <w:tab/>
      </w:r>
      <w:r w:rsidR="00CC519A">
        <w:rPr>
          <w:noProof/>
        </w:rPr>
        <w:fldChar w:fldCharType="begin"/>
      </w:r>
      <w:r w:rsidR="00CC519A">
        <w:rPr>
          <w:noProof/>
        </w:rPr>
        <w:instrText xml:space="preserve"> PAGEREF _Toc379039120 \h </w:instrText>
      </w:r>
      <w:r w:rsidR="00CC519A">
        <w:rPr>
          <w:noProof/>
        </w:rPr>
      </w:r>
      <w:r w:rsidR="00CC519A">
        <w:rPr>
          <w:noProof/>
        </w:rPr>
        <w:fldChar w:fldCharType="separate"/>
      </w:r>
      <w:r w:rsidR="00CC519A">
        <w:rPr>
          <w:noProof/>
        </w:rPr>
        <w:t>5</w:t>
      </w:r>
      <w:r w:rsidR="00CC519A"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06898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19A" w:rsidRDefault="00CC51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Sponsors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Faculty Advisor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Students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Cypress Semiconductor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Westmark Electronics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0" w:name="_Toc379039120"/>
      <w:r w:rsidRPr="00C65622">
        <w:rPr>
          <w:rFonts w:ascii="Times New Roman" w:hAnsi="Times New Roman" w:cs="Times New Roman"/>
        </w:rPr>
        <w:lastRenderedPageBreak/>
        <w:t>Introduction</w:t>
      </w:r>
      <w:bookmarkEnd w:id="0"/>
    </w:p>
    <w:p w:rsidR="00BF097E" w:rsidRPr="00C65622" w:rsidRDefault="00BF097E">
      <w:pPr>
        <w:pStyle w:val="Heading2"/>
        <w:rPr>
          <w:rFonts w:cs="Times New Roman"/>
        </w:rPr>
      </w:pPr>
      <w:bookmarkStart w:id="1" w:name="_Toc379039121"/>
      <w:r w:rsidRPr="00C65622">
        <w:rPr>
          <w:rFonts w:cs="Times New Roman"/>
        </w:rPr>
        <w:t>Purpose of The Document</w:t>
      </w:r>
      <w:bookmarkEnd w:id="1"/>
    </w:p>
    <w:p w:rsidR="00CC1B8B" w:rsidRDefault="000E637B" w:rsidP="00DD14C3">
      <w:pPr>
        <w:pStyle w:val="BodyText"/>
        <w:ind w:left="648"/>
      </w:pPr>
      <w:r>
        <w:t>This document provides a single location for storing contact information for personnel related to the STEM Sensors project.</w:t>
      </w:r>
    </w:p>
    <w:p w:rsidR="00DD14C3" w:rsidRDefault="00DD14C3" w:rsidP="00DD14C3">
      <w:pPr>
        <w:pStyle w:val="Heading2"/>
      </w:pPr>
      <w:bookmarkStart w:id="2" w:name="_Toc379039122"/>
      <w:r>
        <w:t>Distribution</w:t>
      </w:r>
      <w:bookmarkEnd w:id="2"/>
    </w:p>
    <w:p w:rsidR="00DD14C3" w:rsidRPr="00DD14C3" w:rsidRDefault="00DD14C3" w:rsidP="00DD14C3">
      <w:pPr>
        <w:pStyle w:val="BodyText"/>
        <w:ind w:left="648"/>
      </w:pPr>
      <w:r>
        <w:t>This document is not intended for public distribution. It should rema</w:t>
      </w:r>
      <w:r w:rsidR="00CC519A">
        <w:t>in in a private repository, and be made available only to the team members listed in section two of this document.</w:t>
      </w:r>
      <w:bookmarkStart w:id="3" w:name="_GoBack"/>
      <w:bookmarkEnd w:id="3"/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4" w:name="_Toc379039123"/>
      <w:r w:rsidR="000E637B">
        <w:lastRenderedPageBreak/>
        <w:t>Team Members</w:t>
      </w:r>
      <w:bookmarkEnd w:id="4"/>
    </w:p>
    <w:p w:rsidR="00DD14C3" w:rsidRDefault="000E637B" w:rsidP="00D61EFE">
      <w:pPr>
        <w:pStyle w:val="Heading2"/>
      </w:pPr>
      <w:bookmarkStart w:id="5" w:name="_Toc379039124"/>
      <w:r>
        <w:t>Sponsors</w:t>
      </w:r>
      <w:bookmarkEnd w:id="5"/>
    </w:p>
    <w:p w:rsidR="007D7AE7" w:rsidRPr="007D7AE7" w:rsidRDefault="007D7AE7" w:rsidP="007D7AE7">
      <w:pPr>
        <w:pStyle w:val="BodyText"/>
      </w:pPr>
    </w:p>
    <w:p w:rsidR="000E637B" w:rsidRDefault="000E637B" w:rsidP="000E637B">
      <w:pPr>
        <w:pStyle w:val="BodyText"/>
      </w:pPr>
      <w:r>
        <w:t xml:space="preserve">Mike </w:t>
      </w:r>
      <w:proofErr w:type="spellStart"/>
      <w:r>
        <w:t>Borowczak</w:t>
      </w:r>
      <w:proofErr w:type="spellEnd"/>
    </w:p>
    <w:p w:rsidR="000E637B" w:rsidRDefault="000E637B" w:rsidP="000E637B">
      <w:pPr>
        <w:pStyle w:val="BodyText"/>
      </w:pPr>
      <w:hyperlink r:id="rId13" w:history="1">
        <w:r w:rsidRPr="00C76541">
          <w:rPr>
            <w:rStyle w:val="Hyperlink"/>
          </w:rPr>
          <w:t>mike@erebuslabs.com</w:t>
        </w:r>
      </w:hyperlink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Andrea Burrows</w:t>
      </w:r>
    </w:p>
    <w:p w:rsidR="000E637B" w:rsidRDefault="000E637B" w:rsidP="000E637B">
      <w:pPr>
        <w:pStyle w:val="BodyText"/>
      </w:pPr>
      <w:hyperlink r:id="rId14" w:history="1">
        <w:r w:rsidRPr="00C76541">
          <w:rPr>
            <w:rStyle w:val="Hyperlink"/>
          </w:rPr>
          <w:t>andrea@erebuslabs.com</w:t>
        </w:r>
      </w:hyperlink>
    </w:p>
    <w:p w:rsidR="000E637B" w:rsidRDefault="000E637B" w:rsidP="000E637B">
      <w:pPr>
        <w:pStyle w:val="BodyText"/>
      </w:pPr>
    </w:p>
    <w:p w:rsidR="000E637B" w:rsidRDefault="000E637B" w:rsidP="00D61EFE">
      <w:pPr>
        <w:pStyle w:val="Heading2"/>
      </w:pPr>
      <w:bookmarkStart w:id="6" w:name="_Toc379039125"/>
      <w:r>
        <w:t>Faculty Advisor</w:t>
      </w:r>
      <w:bookmarkEnd w:id="6"/>
    </w:p>
    <w:p w:rsidR="00DD14C3" w:rsidRPr="00DD14C3" w:rsidRDefault="00DD14C3" w:rsidP="00DD14C3">
      <w:pPr>
        <w:pStyle w:val="BodyText"/>
      </w:pPr>
    </w:p>
    <w:p w:rsidR="000E637B" w:rsidRDefault="000E637B" w:rsidP="000E637B">
      <w:pPr>
        <w:pStyle w:val="BodyText"/>
      </w:pPr>
      <w:r>
        <w:t>James Morris</w:t>
      </w:r>
    </w:p>
    <w:p w:rsidR="000E637B" w:rsidRDefault="000E637B" w:rsidP="000E637B">
      <w:pPr>
        <w:pStyle w:val="BodyText"/>
      </w:pPr>
      <w:hyperlink r:id="rId15" w:history="1">
        <w:r w:rsidRPr="00C76541">
          <w:rPr>
            <w:rStyle w:val="Hyperlink"/>
          </w:rPr>
          <w:t>jmorris@pdx.edu</w:t>
        </w:r>
      </w:hyperlink>
      <w:r>
        <w:tab/>
        <w:t>(503) 725-9588</w:t>
      </w:r>
    </w:p>
    <w:p w:rsidR="000E637B" w:rsidRDefault="000E637B" w:rsidP="000E637B">
      <w:pPr>
        <w:pStyle w:val="BodyText"/>
      </w:pPr>
    </w:p>
    <w:p w:rsidR="000E637B" w:rsidRDefault="000E637B" w:rsidP="00D61EFE">
      <w:pPr>
        <w:pStyle w:val="Heading2"/>
      </w:pPr>
      <w:bookmarkStart w:id="7" w:name="_Toc379039126"/>
      <w:r>
        <w:t>Students</w:t>
      </w:r>
      <w:bookmarkEnd w:id="7"/>
    </w:p>
    <w:p w:rsidR="007D7AE7" w:rsidRPr="007D7AE7" w:rsidRDefault="007D7AE7" w:rsidP="007D7AE7">
      <w:pPr>
        <w:pStyle w:val="BodyText"/>
      </w:pPr>
    </w:p>
    <w:p w:rsidR="000E637B" w:rsidRDefault="000E637B" w:rsidP="000E637B">
      <w:pPr>
        <w:pStyle w:val="BodyText"/>
      </w:pPr>
      <w:r>
        <w:t>Scott Lawson</w:t>
      </w:r>
    </w:p>
    <w:p w:rsidR="000E637B" w:rsidRDefault="00903C83" w:rsidP="000E637B">
      <w:pPr>
        <w:pStyle w:val="BodyText"/>
      </w:pPr>
      <w:hyperlink r:id="rId16" w:history="1">
        <w:r w:rsidRPr="00C76541">
          <w:rPr>
            <w:rStyle w:val="Hyperlink"/>
          </w:rPr>
          <w:t>scott.lawson@erebuslabs.com</w:t>
        </w:r>
      </w:hyperlink>
      <w:r w:rsidR="000E637B">
        <w:tab/>
      </w:r>
      <w:r w:rsidR="000E637B">
        <w:tab/>
        <w:t>(808) 636-3954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Bryan Button</w:t>
      </w:r>
    </w:p>
    <w:p w:rsidR="000E637B" w:rsidRDefault="00903C83" w:rsidP="000E637B">
      <w:pPr>
        <w:pStyle w:val="BodyText"/>
      </w:pPr>
      <w:hyperlink r:id="rId17" w:history="1">
        <w:r w:rsidRPr="00C76541">
          <w:rPr>
            <w:rStyle w:val="Hyperlink"/>
          </w:rPr>
          <w:t>bryan.button@erebuslabs.com</w:t>
        </w:r>
      </w:hyperlink>
      <w:r w:rsidR="000E637B">
        <w:tab/>
      </w:r>
      <w:r w:rsidR="000E637B">
        <w:tab/>
        <w:t>(503) 465-4345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Max Cope</w:t>
      </w:r>
    </w:p>
    <w:p w:rsidR="000E637B" w:rsidRDefault="00903C83" w:rsidP="000E637B">
      <w:pPr>
        <w:pStyle w:val="BodyText"/>
      </w:pPr>
      <w:hyperlink r:id="rId18" w:history="1">
        <w:r w:rsidRPr="00C76541">
          <w:rPr>
            <w:rStyle w:val="Hyperlink"/>
          </w:rPr>
          <w:t>max.cope@erebuslabs.com</w:t>
        </w:r>
      </w:hyperlink>
      <w:r w:rsidR="000E637B">
        <w:tab/>
      </w:r>
      <w:r w:rsidR="000E637B">
        <w:tab/>
        <w:t>(440) 623-9968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Chris Clary</w:t>
      </w:r>
    </w:p>
    <w:p w:rsidR="000E637B" w:rsidRDefault="00903C83" w:rsidP="000E637B">
      <w:pPr>
        <w:pStyle w:val="BodyText"/>
      </w:pPr>
      <w:hyperlink r:id="rId19" w:history="1">
        <w:r w:rsidRPr="00C76541">
          <w:rPr>
            <w:rStyle w:val="Hyperlink"/>
          </w:rPr>
          <w:t>chris.clary@erebuslabs.com</w:t>
        </w:r>
      </w:hyperlink>
      <w:r w:rsidR="000E637B">
        <w:tab/>
      </w:r>
      <w:r w:rsidR="000E637B">
        <w:tab/>
        <w:t>(503) 953-6138</w:t>
      </w:r>
    </w:p>
    <w:p w:rsidR="007D7AE7" w:rsidRDefault="007D7AE7" w:rsidP="000E637B">
      <w:pPr>
        <w:pStyle w:val="BodyText"/>
      </w:pPr>
    </w:p>
    <w:p w:rsidR="00903C83" w:rsidRDefault="00903C83">
      <w:pPr>
        <w:suppressAutoHyphens w:val="0"/>
        <w:spacing w:before="0" w:after="0"/>
        <w:ind w:left="0"/>
        <w:jc w:val="left"/>
      </w:pPr>
      <w:r>
        <w:br w:type="page"/>
      </w:r>
    </w:p>
    <w:p w:rsidR="00903C83" w:rsidRDefault="00903C83" w:rsidP="00903C83">
      <w:pPr>
        <w:pStyle w:val="Heading1"/>
      </w:pPr>
      <w:bookmarkStart w:id="8" w:name="_Toc379039127"/>
      <w:r>
        <w:t>Sales</w:t>
      </w:r>
      <w:bookmarkEnd w:id="8"/>
    </w:p>
    <w:p w:rsidR="00903C83" w:rsidRDefault="00903C83" w:rsidP="00903C83">
      <w:pPr>
        <w:pStyle w:val="Heading2"/>
      </w:pPr>
      <w:bookmarkStart w:id="9" w:name="_Toc379039128"/>
      <w:r>
        <w:t>Cypress Semiconductor</w:t>
      </w:r>
      <w:bookmarkEnd w:id="9"/>
    </w:p>
    <w:p w:rsidR="00903C83" w:rsidRDefault="00903C83" w:rsidP="00903C83">
      <w:pPr>
        <w:pStyle w:val="BodyText"/>
      </w:pPr>
      <w:r>
        <w:t xml:space="preserve">Dave </w:t>
      </w:r>
      <w:proofErr w:type="spellStart"/>
      <w:r>
        <w:t>Durlin</w:t>
      </w:r>
      <w:proofErr w:type="spellEnd"/>
    </w:p>
    <w:p w:rsidR="00903C83" w:rsidRDefault="00903C83" w:rsidP="00903C83">
      <w:pPr>
        <w:pStyle w:val="BodyText"/>
      </w:pPr>
      <w:hyperlink r:id="rId20" w:history="1">
        <w:r w:rsidRPr="00C76541">
          <w:rPr>
            <w:rStyle w:val="Hyperlink"/>
          </w:rPr>
          <w:t>dave.durlin@cypress.com</w:t>
        </w:r>
      </w:hyperlink>
    </w:p>
    <w:p w:rsidR="00903C83" w:rsidRDefault="00903C83" w:rsidP="00903C83">
      <w:pPr>
        <w:pStyle w:val="BodyText"/>
      </w:pPr>
      <w:hyperlink r:id="rId21" w:history="1">
        <w:r w:rsidRPr="00C76541">
          <w:rPr>
            <w:rStyle w:val="Hyperlink"/>
          </w:rPr>
          <w:t>lud@cypress.com</w:t>
        </w:r>
      </w:hyperlink>
      <w:r>
        <w:tab/>
      </w:r>
      <w:r>
        <w:tab/>
      </w:r>
      <w:r>
        <w:tab/>
        <w:t>(360) 751-1171</w:t>
      </w:r>
    </w:p>
    <w:p w:rsidR="00903C83" w:rsidRDefault="00903C83" w:rsidP="00903C83">
      <w:pPr>
        <w:pStyle w:val="BodyText"/>
      </w:pPr>
    </w:p>
    <w:p w:rsidR="00903C83" w:rsidRDefault="00903C83" w:rsidP="00903C83">
      <w:pPr>
        <w:pStyle w:val="Heading2"/>
      </w:pPr>
      <w:bookmarkStart w:id="10" w:name="_Toc379039129"/>
      <w:r>
        <w:t>Westmark Electronics</w:t>
      </w:r>
      <w:bookmarkEnd w:id="10"/>
    </w:p>
    <w:p w:rsidR="00903C83" w:rsidRDefault="00903C83" w:rsidP="00903C83">
      <w:pPr>
        <w:pStyle w:val="BodyText"/>
      </w:pPr>
      <w:r>
        <w:t>Eric Fifer</w:t>
      </w:r>
    </w:p>
    <w:p w:rsidR="00903C83" w:rsidRPr="00903C83" w:rsidRDefault="00903C83" w:rsidP="00903C83">
      <w:pPr>
        <w:pStyle w:val="BodyText"/>
      </w:pPr>
      <w:hyperlink r:id="rId22" w:history="1">
        <w:r w:rsidRPr="00C76541">
          <w:rPr>
            <w:rStyle w:val="Hyperlink"/>
          </w:rPr>
          <w:t>Eric.fifer@westmarkco.com</w:t>
        </w:r>
      </w:hyperlink>
      <w:r>
        <w:tab/>
      </w:r>
      <w:r>
        <w:tab/>
        <w:t>(503) 641 8780</w:t>
      </w:r>
    </w:p>
    <w:sectPr w:rsidR="00903C83" w:rsidRPr="00903C83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CC519A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CC519A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B47967">
      <w:rPr>
        <w:rFonts w:ascii="Arial" w:hAnsi="Arial" w:cs="Arial"/>
        <w:b/>
        <w:i/>
        <w:sz w:val="18"/>
        <w:szCs w:val="18"/>
      </w:rPr>
      <w:t>Budget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160F3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E637B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203D10"/>
    <w:rsid w:val="00215AA1"/>
    <w:rsid w:val="00230B41"/>
    <w:rsid w:val="002528EF"/>
    <w:rsid w:val="0025741C"/>
    <w:rsid w:val="002653A8"/>
    <w:rsid w:val="00290163"/>
    <w:rsid w:val="002B7520"/>
    <w:rsid w:val="002E33AF"/>
    <w:rsid w:val="002F6B1B"/>
    <w:rsid w:val="00304435"/>
    <w:rsid w:val="003146FB"/>
    <w:rsid w:val="00346092"/>
    <w:rsid w:val="003470AF"/>
    <w:rsid w:val="00355FBF"/>
    <w:rsid w:val="00360139"/>
    <w:rsid w:val="00371659"/>
    <w:rsid w:val="003837D4"/>
    <w:rsid w:val="00391CDC"/>
    <w:rsid w:val="003E704D"/>
    <w:rsid w:val="0040799A"/>
    <w:rsid w:val="00411B24"/>
    <w:rsid w:val="004709AE"/>
    <w:rsid w:val="004A0950"/>
    <w:rsid w:val="004A0E0D"/>
    <w:rsid w:val="004B1A74"/>
    <w:rsid w:val="004C2CDE"/>
    <w:rsid w:val="004D0EED"/>
    <w:rsid w:val="004D3F44"/>
    <w:rsid w:val="0052454B"/>
    <w:rsid w:val="00526B24"/>
    <w:rsid w:val="00532B62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D7AE7"/>
    <w:rsid w:val="007E0863"/>
    <w:rsid w:val="007E2E44"/>
    <w:rsid w:val="00822440"/>
    <w:rsid w:val="00826A9A"/>
    <w:rsid w:val="00854698"/>
    <w:rsid w:val="00865CB2"/>
    <w:rsid w:val="008E26A8"/>
    <w:rsid w:val="008E791F"/>
    <w:rsid w:val="008F3288"/>
    <w:rsid w:val="008F5BA4"/>
    <w:rsid w:val="00903C83"/>
    <w:rsid w:val="009302B9"/>
    <w:rsid w:val="009726A9"/>
    <w:rsid w:val="009C701E"/>
    <w:rsid w:val="009F7D3C"/>
    <w:rsid w:val="00A06FFD"/>
    <w:rsid w:val="00A17B0A"/>
    <w:rsid w:val="00A337A2"/>
    <w:rsid w:val="00A41932"/>
    <w:rsid w:val="00A430CC"/>
    <w:rsid w:val="00AA7C05"/>
    <w:rsid w:val="00AB5027"/>
    <w:rsid w:val="00AB79F5"/>
    <w:rsid w:val="00AC27E3"/>
    <w:rsid w:val="00AF6C85"/>
    <w:rsid w:val="00B170B2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7824"/>
    <w:rsid w:val="00BF097E"/>
    <w:rsid w:val="00C235AE"/>
    <w:rsid w:val="00C240F0"/>
    <w:rsid w:val="00C24EDA"/>
    <w:rsid w:val="00C65622"/>
    <w:rsid w:val="00C66B8D"/>
    <w:rsid w:val="00C93C9F"/>
    <w:rsid w:val="00CA7CBB"/>
    <w:rsid w:val="00CC1B8B"/>
    <w:rsid w:val="00CC519A"/>
    <w:rsid w:val="00CE42ED"/>
    <w:rsid w:val="00CE66DD"/>
    <w:rsid w:val="00D0615E"/>
    <w:rsid w:val="00D2011B"/>
    <w:rsid w:val="00D30083"/>
    <w:rsid w:val="00D32456"/>
    <w:rsid w:val="00D61EFE"/>
    <w:rsid w:val="00D65D2E"/>
    <w:rsid w:val="00DB1C63"/>
    <w:rsid w:val="00DC1AE6"/>
    <w:rsid w:val="00DD14C3"/>
    <w:rsid w:val="00DD5D1D"/>
    <w:rsid w:val="00DE68E6"/>
    <w:rsid w:val="00DE71CF"/>
    <w:rsid w:val="00DF4E0D"/>
    <w:rsid w:val="00E06C7E"/>
    <w:rsid w:val="00E157F8"/>
    <w:rsid w:val="00E433EC"/>
    <w:rsid w:val="00E45C18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D7CB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hyperlink" Target="mailto:mike@erebuslabs.com" TargetMode="External"/><Relationship Id="rId18" Type="http://schemas.openxmlformats.org/officeDocument/2006/relationships/hyperlink" Target="mailto:max.cope@erebuslabs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lud@cypress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bryan.button@erebuslab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cott.lawson@erebuslabs.com" TargetMode="External"/><Relationship Id="rId20" Type="http://schemas.openxmlformats.org/officeDocument/2006/relationships/hyperlink" Target="mailto:dave.durlin@cyp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morris@pdx.edu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chris.clary@erebuslab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drea@erebuslabs.com" TargetMode="External"/><Relationship Id="rId22" Type="http://schemas.openxmlformats.org/officeDocument/2006/relationships/hyperlink" Target="mailto:Eric.fifer@westmarkco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2FC-3F2C-4D1F-93DB-2E68B91E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2519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8</cp:revision>
  <cp:lastPrinted>2014-02-01T23:39:00Z</cp:lastPrinted>
  <dcterms:created xsi:type="dcterms:W3CDTF">2014-02-02T01:16:00Z</dcterms:created>
  <dcterms:modified xsi:type="dcterms:W3CDTF">2014-02-02T01:30:00Z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